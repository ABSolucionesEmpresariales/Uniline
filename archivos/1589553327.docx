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3E0A" w14:textId="77777777" w:rsidR="00A9204E" w:rsidRDefault="00E90ACE">
      <w:r>
        <w:rPr>
          <w:noProof/>
          <w:lang w:val="es-MX"/>
        </w:rPr>
        <w:drawing>
          <wp:anchor distT="0" distB="0" distL="114300" distR="114300" simplePos="0" relativeHeight="251682816" behindDoc="1" locked="0" layoutInCell="1" allowOverlap="1" wp14:anchorId="0DE8D3CD" wp14:editId="381214BF">
            <wp:simplePos x="0" y="0"/>
            <wp:positionH relativeFrom="column">
              <wp:posOffset>-295275</wp:posOffset>
            </wp:positionH>
            <wp:positionV relativeFrom="paragraph">
              <wp:posOffset>-342900</wp:posOffset>
            </wp:positionV>
            <wp:extent cx="1336554" cy="1733550"/>
            <wp:effectExtent l="38100" t="38100" r="35560" b="3810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riel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554" cy="173355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AE8" w:rsidRPr="00435FD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8B2C2D9" wp14:editId="6CE9C20A">
                <wp:simplePos x="0" y="0"/>
                <wp:positionH relativeFrom="margin">
                  <wp:posOffset>-781050</wp:posOffset>
                </wp:positionH>
                <wp:positionV relativeFrom="paragraph">
                  <wp:posOffset>-771525</wp:posOffset>
                </wp:positionV>
                <wp:extent cx="2352675" cy="10429875"/>
                <wp:effectExtent l="0" t="0" r="9525" b="95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042987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40B5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044E9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605A5C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7772B5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786A31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8E8482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7E5D99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D97F7C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FCAE22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B13261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E69FE3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9089A0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FCA7E0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113D1" w14:textId="77777777" w:rsidR="005B22AD" w:rsidRDefault="005B22AD" w:rsidP="00435F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2211CA" w14:textId="77777777" w:rsidR="00435FD1" w:rsidRPr="003D605C" w:rsidRDefault="005B22AD" w:rsidP="00435F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3D605C">
                              <w:rPr>
                                <w:b/>
                                <w:bCs/>
                                <w:lang w:val="es-MX"/>
                              </w:rPr>
                              <w:t>ING. URIEL CISNEROS TORRES</w:t>
                            </w:r>
                          </w:p>
                          <w:p w14:paraId="71115C8E" w14:textId="77777777" w:rsidR="005B22AD" w:rsidRP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189C43" w14:textId="77777777" w:rsidR="005B22AD" w:rsidRP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  <w:r w:rsidRPr="005B22AD">
                              <w:rPr>
                                <w:lang w:val="es-MX"/>
                              </w:rPr>
                              <w:t>EDAD: 22 ANOS</w:t>
                            </w:r>
                          </w:p>
                          <w:p w14:paraId="452F86BD" w14:textId="77777777" w:rsidR="005B22AD" w:rsidRP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50D6AD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  <w:r w:rsidRPr="005B22AD">
                              <w:rPr>
                                <w:lang w:val="es-MX"/>
                              </w:rPr>
                              <w:t>DIRECCION: CAMINO A LAS CARRETAS #</w:t>
                            </w:r>
                            <w:r>
                              <w:rPr>
                                <w:lang w:val="es-MX"/>
                              </w:rPr>
                              <w:t xml:space="preserve"> 26   C.P. 48930 CASIMIRO CASTILLO JALISCO</w:t>
                            </w:r>
                          </w:p>
                          <w:p w14:paraId="774898C4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71982F3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TELEFONO MOVIL: 3326326966</w:t>
                            </w:r>
                          </w:p>
                          <w:p w14:paraId="68C185E8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3B091E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EMAIL: urielcisne96@gmail.com</w:t>
                            </w:r>
                          </w:p>
                          <w:p w14:paraId="6AD9BD0E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E36B746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421D591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0AED0D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34C93E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1907E0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24FC043" w14:textId="77777777" w:rsidR="005B22AD" w:rsidRDefault="005B22AD" w:rsidP="00435FD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8FCAC4" w14:textId="77777777" w:rsidR="005B22AD" w:rsidRPr="005B22AD" w:rsidRDefault="005B22AD" w:rsidP="005B22AD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RESUMEN: SOY URIEL CISNEROS TORRES</w:t>
                            </w:r>
                            <w:r w:rsidR="00900AE8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SOY PROGRAMADOR WEB Y ME GUSTA RESOLVER PROBLEMAS QUE APARENTAN NO TENER SOLUCION, ME GUSTA SER CREATIVO Y AUTODIDACTA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491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1.5pt;margin-top:-60.75pt;width:185.25pt;height:821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" fillcolor="#adb9ca" stroked="f">
                <v:textbox>
                  <w:txbxContent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n-US"/>
                        </w:rPr>
                      </w:pPr>
                    </w:p>
                    <w:p w:rsidR="00435FD1" w:rsidRPr="003D605C" w:rsidRDefault="005B22AD" w:rsidP="00435FD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3D605C">
                        <w:rPr>
                          <w:b/>
                          <w:bCs/>
                          <w:lang w:val="es-MX"/>
                        </w:rPr>
                        <w:t>ING. URIEL CISNEROS TORRES</w:t>
                      </w:r>
                    </w:p>
                    <w:p w:rsidR="005B22AD" w:rsidRP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Pr="005B22AD" w:rsidRDefault="005B22AD" w:rsidP="00435FD1">
                      <w:pPr>
                        <w:rPr>
                          <w:lang w:val="es-MX"/>
                        </w:rPr>
                      </w:pPr>
                      <w:r w:rsidRPr="005B22AD">
                        <w:rPr>
                          <w:lang w:val="es-MX"/>
                        </w:rPr>
                        <w:t>EDAD: 22 ANOS</w:t>
                      </w:r>
                    </w:p>
                    <w:p w:rsidR="005B22AD" w:rsidRP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  <w:r w:rsidRPr="005B22AD">
                        <w:rPr>
                          <w:lang w:val="es-MX"/>
                        </w:rPr>
                        <w:t>DIRECCION: CAMINO A LAS CARRETAS #</w:t>
                      </w:r>
                      <w:r>
                        <w:rPr>
                          <w:lang w:val="es-MX"/>
                        </w:rPr>
                        <w:t xml:space="preserve"> 26   C.P. 48930 CASIMIRO CASTILLO JALISCO</w:t>
                      </w: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TELEFONO MOVIL: 3326326966</w:t>
                      </w: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EMAIL: urielcisne96@gmail.com</w:t>
                      </w: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Default="005B22AD" w:rsidP="00435FD1">
                      <w:pPr>
                        <w:rPr>
                          <w:lang w:val="es-MX"/>
                        </w:rPr>
                      </w:pPr>
                    </w:p>
                    <w:p w:rsidR="005B22AD" w:rsidRPr="005B22AD" w:rsidRDefault="005B22AD" w:rsidP="005B22AD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RESUMEN: SOY URIEL CISNEROS TORRES</w:t>
                      </w:r>
                      <w:r w:rsidR="00900AE8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SOY PROGRAMADOR WEB Y ME GUSTA RESOLVER PROBLEMAS QUE APARENTAN NO TENER SOLUCION, ME GUSTA SER CREATIVO Y AUTODIDACTA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DE0E4" w14:textId="77777777" w:rsidR="00E457B4" w:rsidRPr="00E457B4" w:rsidRDefault="00900AE8" w:rsidP="00E45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5F736" wp14:editId="6BA9BCF0">
                <wp:simplePos x="0" y="0"/>
                <wp:positionH relativeFrom="column">
                  <wp:posOffset>1504950</wp:posOffset>
                </wp:positionH>
                <wp:positionV relativeFrom="paragraph">
                  <wp:posOffset>10160</wp:posOffset>
                </wp:positionV>
                <wp:extent cx="2360930" cy="298450"/>
                <wp:effectExtent l="0" t="0" r="0" b="63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0C8ED" w14:textId="77777777" w:rsidR="00E457B4" w:rsidRPr="00900AE8" w:rsidRDefault="00900A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0AE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FORMACION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8.5pt;margin-top:.8pt;width:185.9pt;height:2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" fillcolor="#9cc2e5 [1940]" stroked="f">
                <v:textbox>
                  <w:txbxContent>
                    <w:p w:rsidR="00E457B4" w:rsidRPr="00900AE8" w:rsidRDefault="00900AE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00AE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FORMACION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9942B" w14:textId="77777777" w:rsidR="00E457B4" w:rsidRPr="00E457B4" w:rsidRDefault="00E457B4" w:rsidP="00E457B4"/>
    <w:p w14:paraId="240633E1" w14:textId="77777777" w:rsidR="00E457B4" w:rsidRPr="00E457B4" w:rsidRDefault="00900AE8" w:rsidP="00E45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C239B9" wp14:editId="5B2D55D5">
                <wp:simplePos x="0" y="0"/>
                <wp:positionH relativeFrom="margin">
                  <wp:posOffset>1790700</wp:posOffset>
                </wp:positionH>
                <wp:positionV relativeFrom="paragraph">
                  <wp:posOffset>12065</wp:posOffset>
                </wp:positionV>
                <wp:extent cx="4438650" cy="77152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05A2" w14:textId="77777777" w:rsidR="00E457B4" w:rsidRDefault="005B22AD">
                            <w:pPr>
                              <w:rPr>
                                <w:lang w:val="es-MX"/>
                              </w:rPr>
                            </w:pPr>
                            <w:r w:rsidRPr="00E457B4">
                              <w:rPr>
                                <w:lang w:val="es-MX"/>
                              </w:rPr>
                              <w:t xml:space="preserve">EGRESADO DE LIC. EN INGENIERÍA </w:t>
                            </w:r>
                            <w:r>
                              <w:rPr>
                                <w:lang w:val="es-MX"/>
                              </w:rPr>
                              <w:t>EN TELEINFORMÁTICA</w:t>
                            </w:r>
                          </w:p>
                          <w:p w14:paraId="5EB4C242" w14:textId="77777777" w:rsidR="00E457B4" w:rsidRDefault="005B22A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CURSO </w:t>
                            </w:r>
                            <w:r w:rsidRPr="00E457B4">
                              <w:t>DESARROLLO WEB COMPLETO CON HTML5, CSS3, JS AJAX PHP Y MYSQL</w:t>
                            </w:r>
                          </w:p>
                          <w:p w14:paraId="578D56D6" w14:textId="77777777" w:rsidR="00E457B4" w:rsidRPr="00E457B4" w:rsidRDefault="00E457B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1pt;margin-top:.95pt;width:349.5pt;height:6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" stroked="f">
                <v:textbox>
                  <w:txbxContent>
                    <w:p w:rsidR="00E457B4" w:rsidRDefault="005B22AD">
                      <w:pPr>
                        <w:rPr>
                          <w:lang w:val="es-MX"/>
                        </w:rPr>
                      </w:pPr>
                      <w:r w:rsidRPr="00E457B4">
                        <w:rPr>
                          <w:lang w:val="es-MX"/>
                        </w:rPr>
                        <w:t xml:space="preserve">EGRESADO DE LIC. EN INGENIERÍA </w:t>
                      </w:r>
                      <w:r>
                        <w:rPr>
                          <w:lang w:val="es-MX"/>
                        </w:rPr>
                        <w:t>EN TELEINFORMÁTICA</w:t>
                      </w:r>
                    </w:p>
                    <w:p w:rsidR="00E457B4" w:rsidRDefault="005B22A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CURSO </w:t>
                      </w:r>
                      <w:r w:rsidRPr="00E457B4">
                        <w:t>DESARROLLO WEB COMPLETO CON HTML5, CSS3, JS AJAX PHP Y MYSQL</w:t>
                      </w:r>
                    </w:p>
                    <w:p w:rsidR="00E457B4" w:rsidRPr="00E457B4" w:rsidRDefault="00E457B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0F4B0" w14:textId="77777777" w:rsidR="00E457B4" w:rsidRPr="00E457B4" w:rsidRDefault="00E457B4" w:rsidP="00E457B4"/>
    <w:p w14:paraId="48B7D562" w14:textId="77777777" w:rsidR="00E457B4" w:rsidRPr="00E457B4" w:rsidRDefault="00E457B4" w:rsidP="00E457B4"/>
    <w:p w14:paraId="4F81FB73" w14:textId="77777777" w:rsidR="005B22AD" w:rsidRDefault="005B22AD" w:rsidP="00E457B4"/>
    <w:p w14:paraId="4898455E" w14:textId="77777777" w:rsidR="005B22AD" w:rsidRPr="00E457B4" w:rsidRDefault="00900AE8" w:rsidP="00E45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42AE3B" wp14:editId="1A23162E">
                <wp:simplePos x="0" y="0"/>
                <wp:positionH relativeFrom="column">
                  <wp:posOffset>1504950</wp:posOffset>
                </wp:positionH>
                <wp:positionV relativeFrom="paragraph">
                  <wp:posOffset>149225</wp:posOffset>
                </wp:positionV>
                <wp:extent cx="2360930" cy="295275"/>
                <wp:effectExtent l="0" t="0" r="0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B7EB" w14:textId="77777777" w:rsidR="00E457B4" w:rsidRPr="00E457B4" w:rsidRDefault="00900AE8" w:rsidP="00E457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7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E1A5" id="_x0000_s1029" type="#_x0000_t202" style="position:absolute;margin-left:118.5pt;margin-top:11.75pt;width:185.9pt;height:23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" fillcolor="#9cc2e5 [1940]" stroked="f">
                <v:textbox>
                  <w:txbxContent>
                    <w:p w:rsidR="00E457B4" w:rsidRPr="00E457B4" w:rsidRDefault="00900AE8" w:rsidP="00E457B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457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9F1C8" w14:textId="77777777" w:rsidR="00E457B4" w:rsidRPr="00E457B4" w:rsidRDefault="00E457B4" w:rsidP="00E457B4"/>
    <w:p w14:paraId="56AD35D6" w14:textId="77777777" w:rsidR="00E457B4" w:rsidRPr="00E457B4" w:rsidRDefault="00E457B4" w:rsidP="00E457B4"/>
    <w:p w14:paraId="4DF724B7" w14:textId="77777777" w:rsidR="00E457B4" w:rsidRPr="00E457B4" w:rsidRDefault="00927684" w:rsidP="00E45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16A938" wp14:editId="3366A043">
                <wp:simplePos x="0" y="0"/>
                <wp:positionH relativeFrom="column">
                  <wp:posOffset>1847850</wp:posOffset>
                </wp:positionH>
                <wp:positionV relativeFrom="paragraph">
                  <wp:posOffset>94615</wp:posOffset>
                </wp:positionV>
                <wp:extent cx="4162425" cy="8096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C311E" w14:textId="77777777" w:rsidR="00E457B4" w:rsidRDefault="00E457B4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Espa</w:t>
                            </w:r>
                            <w:r>
                              <w:rPr>
                                <w:lang w:val="es-MX"/>
                              </w:rPr>
                              <w:t>ñol</w:t>
                            </w:r>
                            <w:proofErr w:type="spellEnd"/>
                          </w:p>
                          <w:p w14:paraId="2CA50838" w14:textId="77777777" w:rsidR="00E457B4" w:rsidRDefault="00E457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390849" w14:textId="77777777" w:rsidR="00E457B4" w:rsidRPr="00E457B4" w:rsidRDefault="00E457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Ingles 30%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tecnico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5.5pt;margin-top:7.45pt;width:327.75pt;height:6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" stroked="f">
                <v:textbox>
                  <w:txbxContent>
                    <w:p w:rsidR="00E457B4" w:rsidRDefault="00E457B4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Espa</w:t>
                      </w:r>
                      <w:r>
                        <w:rPr>
                          <w:lang w:val="es-MX"/>
                        </w:rPr>
                        <w:t>ñol</w:t>
                      </w:r>
                      <w:proofErr w:type="spellEnd"/>
                    </w:p>
                    <w:p w:rsidR="00E457B4" w:rsidRDefault="00E457B4">
                      <w:pPr>
                        <w:rPr>
                          <w:lang w:val="en-US"/>
                        </w:rPr>
                      </w:pPr>
                    </w:p>
                    <w:p w:rsidR="00E457B4" w:rsidRPr="00E457B4" w:rsidRDefault="00E457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Ingles 30% a </w:t>
                      </w:r>
                      <w:proofErr w:type="spellStart"/>
                      <w:r>
                        <w:rPr>
                          <w:lang w:val="en-US"/>
                        </w:rPr>
                        <w:t>nivel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tecnico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484F62" w14:textId="77777777" w:rsidR="00E457B4" w:rsidRPr="00E457B4" w:rsidRDefault="00E457B4" w:rsidP="00E457B4"/>
    <w:p w14:paraId="7A1A2057" w14:textId="77777777" w:rsidR="00E457B4" w:rsidRPr="00E457B4" w:rsidRDefault="00E457B4" w:rsidP="00E457B4"/>
    <w:p w14:paraId="57579D38" w14:textId="77777777" w:rsidR="00E457B4" w:rsidRPr="00E457B4" w:rsidRDefault="00E457B4" w:rsidP="00E457B4">
      <w:r>
        <w:tab/>
        <w:t xml:space="preserve">      </w:t>
      </w:r>
    </w:p>
    <w:p w14:paraId="573751AC" w14:textId="77777777" w:rsidR="00E457B4" w:rsidRPr="00E457B4" w:rsidRDefault="00E457B4" w:rsidP="00E457B4"/>
    <w:p w14:paraId="004515A5" w14:textId="77777777" w:rsidR="00E457B4" w:rsidRPr="00E457B4" w:rsidRDefault="00E457B4" w:rsidP="00E457B4"/>
    <w:p w14:paraId="755C0C77" w14:textId="77777777" w:rsidR="00E457B4" w:rsidRPr="00E457B4" w:rsidRDefault="00900AE8" w:rsidP="00E45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1EF8CB" wp14:editId="563B3E0A">
                <wp:simplePos x="0" y="0"/>
                <wp:positionH relativeFrom="column">
                  <wp:posOffset>1504950</wp:posOffset>
                </wp:positionH>
                <wp:positionV relativeFrom="paragraph">
                  <wp:posOffset>4445</wp:posOffset>
                </wp:positionV>
                <wp:extent cx="2360930" cy="333375"/>
                <wp:effectExtent l="0" t="0" r="0" b="952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63067" w14:textId="77777777" w:rsidR="00E457B4" w:rsidRPr="00E457B4" w:rsidRDefault="00900AE8" w:rsidP="00E457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SERVICIO UNIVERSITARIO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B47A" id="Cuadro de texto 3" o:spid="_x0000_s1031" type="#_x0000_t202" style="position:absolute;margin-left:118.5pt;margin-top:.35pt;width:185.9pt;height:26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" fillcolor="#9cc2e5 [1940]" stroked="f">
                <v:textbox>
                  <w:txbxContent>
                    <w:p w:rsidR="00E457B4" w:rsidRPr="00E457B4" w:rsidRDefault="00900AE8" w:rsidP="00E457B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SERVICIO UNIVERSITARIO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733E8" w14:textId="77777777" w:rsidR="00E457B4" w:rsidRPr="00E457B4" w:rsidRDefault="00E457B4" w:rsidP="00E457B4"/>
    <w:p w14:paraId="176F2B1E" w14:textId="77777777" w:rsidR="00E457B4" w:rsidRPr="00E457B4" w:rsidRDefault="00E457B4" w:rsidP="00E457B4"/>
    <w:p w14:paraId="1ED5DD97" w14:textId="77777777" w:rsidR="00E457B4" w:rsidRPr="00E457B4" w:rsidRDefault="00900AE8" w:rsidP="00E457B4">
      <w:r w:rsidRPr="00F42D1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7EB9D" wp14:editId="45A6B8AE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3848100" cy="536257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F7795" w14:textId="77777777" w:rsidR="00F42D13" w:rsidRDefault="00F42D13" w:rsidP="00F42D13">
                            <w:pPr>
                              <w:rPr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A91D43">
                              <w:rPr>
                                <w:b/>
                                <w:bCs/>
                                <w:szCs w:val="20"/>
                                <w:lang w:val="es-MX"/>
                              </w:rPr>
                              <w:t>Agosto 2018 a diciembre 2018</w:t>
                            </w:r>
                          </w:p>
                          <w:p w14:paraId="5C6B5EA0" w14:textId="77777777" w:rsidR="00F42D13" w:rsidRDefault="00F42D13" w:rsidP="00F42D13">
                            <w:pPr>
                              <w:rPr>
                                <w:rStyle w:val="Textoennegrita"/>
                                <w:szCs w:val="20"/>
                                <w:lang w:val="es-MX"/>
                              </w:rPr>
                            </w:pPr>
                          </w:p>
                          <w:p w14:paraId="1E1A159D" w14:textId="77777777" w:rsidR="00F42D13" w:rsidRPr="00A91D43" w:rsidRDefault="00F42D13" w:rsidP="00F42D1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A91D43">
                              <w:rPr>
                                <w:b/>
                                <w:bCs/>
                                <w:lang w:val="es-MX"/>
                              </w:rPr>
                              <w:t>Universidad de Guadalajara</w:t>
                            </w:r>
                          </w:p>
                          <w:p w14:paraId="69BBFAAE" w14:textId="77777777" w:rsidR="00F42D13" w:rsidRDefault="00F42D13" w:rsidP="00F42D13">
                            <w:pPr>
                              <w:rPr>
                                <w:rStyle w:val="Textoennegrita"/>
                                <w:szCs w:val="20"/>
                                <w:lang w:val="es-MX"/>
                              </w:rPr>
                            </w:pPr>
                          </w:p>
                          <w:p w14:paraId="6B8CCC76" w14:textId="77777777" w:rsidR="00F42D13" w:rsidRPr="00A91D43" w:rsidRDefault="00F42D13" w:rsidP="00F42D1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A91D43">
                              <w:rPr>
                                <w:b/>
                                <w:bCs/>
                                <w:lang w:val="es-MX"/>
                              </w:rPr>
                              <w:t>Área: Desarrollo de Software</w:t>
                            </w:r>
                          </w:p>
                          <w:p w14:paraId="138CB040" w14:textId="77777777" w:rsidR="00F42D13" w:rsidRPr="00A91D43" w:rsidRDefault="00F42D13" w:rsidP="00F42D13">
                            <w:pPr>
                              <w:rPr>
                                <w:rStyle w:val="Textoennegrita"/>
                                <w:szCs w:val="20"/>
                                <w:lang w:val="es-MX"/>
                              </w:rPr>
                            </w:pPr>
                            <w:r w:rsidRPr="00A91D43">
                              <w:rPr>
                                <w:rStyle w:val="Textoennegrita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17523196" w14:textId="77777777" w:rsidR="00F42D13" w:rsidRPr="00927684" w:rsidRDefault="00F42D13" w:rsidP="00F42D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7684">
                              <w:rPr>
                                <w:b/>
                                <w:bCs/>
                              </w:rPr>
                              <w:t xml:space="preserve">ACTITUDES: </w:t>
                            </w:r>
                          </w:p>
                          <w:p w14:paraId="47451305" w14:textId="77777777" w:rsidR="00F42D13" w:rsidRDefault="00F42D13" w:rsidP="00F42D13"/>
                          <w:p w14:paraId="3FF78441" w14:textId="77777777" w:rsidR="00F42D13" w:rsidRDefault="00F42D13" w:rsidP="00F42D13">
                            <w:r w:rsidRPr="00A91D43">
                              <w:t xml:space="preserve">Diseño de bases de datos relacionales. </w:t>
                            </w:r>
                          </w:p>
                          <w:p w14:paraId="15997880" w14:textId="77777777" w:rsidR="00F42D13" w:rsidRDefault="00F42D13" w:rsidP="00F42D13">
                            <w:r w:rsidRPr="00A91D43">
                              <w:t xml:space="preserve">Programación en el </w:t>
                            </w:r>
                            <w:proofErr w:type="spellStart"/>
                            <w:r w:rsidRPr="00A91D43">
                              <w:t>BackEnd</w:t>
                            </w:r>
                            <w:proofErr w:type="spellEnd"/>
                            <w:r w:rsidRPr="00A91D43">
                              <w:t xml:space="preserve"> con </w:t>
                            </w:r>
                            <w:proofErr w:type="spellStart"/>
                            <w:r w:rsidRPr="00A91D43">
                              <w:t>Php</w:t>
                            </w:r>
                            <w:proofErr w:type="spellEnd"/>
                            <w:r w:rsidRPr="00A91D43">
                              <w:t xml:space="preserve"> y </w:t>
                            </w:r>
                            <w:proofErr w:type="spellStart"/>
                            <w:r w:rsidRPr="00A91D43">
                              <w:t>MySql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BB07388" w14:textId="77777777" w:rsidR="00F42D13" w:rsidRDefault="00F42D13" w:rsidP="00F42D13">
                            <w:r w:rsidRPr="00A91D43">
                              <w:t>Programación de la funcionalidad de las vistas utilizando JavaScript, JQuery y Ajax</w:t>
                            </w:r>
                            <w:r>
                              <w:t>.</w:t>
                            </w:r>
                          </w:p>
                          <w:p w14:paraId="7B4D089C" w14:textId="77777777" w:rsidR="00F42D13" w:rsidRDefault="00F42D13" w:rsidP="00F42D13">
                            <w:r w:rsidRPr="00A91D43">
                              <w:t xml:space="preserve">Diseño de vistas de usuario utilizando </w:t>
                            </w:r>
                            <w:proofErr w:type="spellStart"/>
                            <w:r w:rsidRPr="00A91D43">
                              <w:t>Html</w:t>
                            </w:r>
                            <w:proofErr w:type="spellEnd"/>
                            <w:r w:rsidRPr="00A91D43">
                              <w:t xml:space="preserve">, </w:t>
                            </w:r>
                            <w:proofErr w:type="spellStart"/>
                            <w:r w:rsidRPr="00A91D43">
                              <w:t>Css</w:t>
                            </w:r>
                            <w:proofErr w:type="spellEnd"/>
                            <w:r w:rsidRPr="00A91D43">
                              <w:t xml:space="preserve"> y </w:t>
                            </w:r>
                            <w:r>
                              <w:t>Bootstrap.</w:t>
                            </w:r>
                          </w:p>
                          <w:p w14:paraId="55505191" w14:textId="77777777" w:rsidR="00F42D13" w:rsidRDefault="00900AE8" w:rsidP="00F42D13">
                            <w:r>
                              <w:t>Programación</w:t>
                            </w:r>
                            <w:r w:rsidR="00F42D13">
                              <w:t xml:space="preserve"> de funcionalidad de aplicación en Java.</w:t>
                            </w:r>
                          </w:p>
                          <w:p w14:paraId="0555FC20" w14:textId="77777777" w:rsidR="00F42D13" w:rsidRDefault="00F42D13" w:rsidP="00F42D13"/>
                          <w:p w14:paraId="4EB5FFF0" w14:textId="77777777" w:rsidR="00F42D13" w:rsidRPr="00927684" w:rsidRDefault="00F42D13" w:rsidP="00F42D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7684">
                              <w:rPr>
                                <w:b/>
                                <w:bCs/>
                              </w:rPr>
                              <w:t>CONOCIMIENTOS Y EXPERIENCIAS ADQUIRIDAS:</w:t>
                            </w:r>
                          </w:p>
                          <w:p w14:paraId="37286963" w14:textId="77777777" w:rsidR="00F42D13" w:rsidRDefault="00F42D13" w:rsidP="00F42D13"/>
                          <w:p w14:paraId="245FD495" w14:textId="77777777" w:rsidR="00F42D13" w:rsidRDefault="00F42D13" w:rsidP="00F42D13">
                            <w:r w:rsidRPr="00A91D43">
                              <w:t xml:space="preserve">Programación orientada a objetos utilizando </w:t>
                            </w:r>
                            <w:proofErr w:type="spellStart"/>
                            <w:r w:rsidRPr="00A91D43">
                              <w:t>Php</w:t>
                            </w:r>
                            <w:proofErr w:type="spellEnd"/>
                            <w:r w:rsidRPr="00A91D43">
                              <w:t>.</w:t>
                            </w:r>
                          </w:p>
                          <w:p w14:paraId="0B6B14E6" w14:textId="77777777" w:rsidR="00927684" w:rsidRDefault="00900AE8" w:rsidP="00F42D13">
                            <w:r>
                              <w:t>Programación</w:t>
                            </w:r>
                            <w:r w:rsidR="00927684">
                              <w:t xml:space="preserve"> orientada a objetos en Java.</w:t>
                            </w:r>
                          </w:p>
                          <w:p w14:paraId="260D7AF2" w14:textId="77777777" w:rsidR="00F42D13" w:rsidRDefault="00F42D13" w:rsidP="00F42D13">
                            <w:r w:rsidRPr="00A91D43">
                              <w:t xml:space="preserve">Validación de accesos con </w:t>
                            </w:r>
                            <w:proofErr w:type="spellStart"/>
                            <w:r w:rsidRPr="00A91D43">
                              <w:t>Javascript</w:t>
                            </w:r>
                            <w:proofErr w:type="spellEnd"/>
                            <w:r w:rsidRPr="00A91D43">
                              <w:t xml:space="preserve"> y </w:t>
                            </w:r>
                            <w:proofErr w:type="spellStart"/>
                            <w:r w:rsidRPr="00A91D43">
                              <w:t>Php</w:t>
                            </w:r>
                            <w:proofErr w:type="spellEnd"/>
                            <w:r w:rsidRPr="00A91D43">
                              <w:t xml:space="preserve">. </w:t>
                            </w:r>
                          </w:p>
                          <w:p w14:paraId="6E326303" w14:textId="77777777" w:rsidR="00F42D13" w:rsidRDefault="00F42D13" w:rsidP="00F42D13">
                            <w:r w:rsidRPr="00A91D43">
                              <w:t xml:space="preserve">Creación de animaciones con </w:t>
                            </w:r>
                            <w:proofErr w:type="spellStart"/>
                            <w:r w:rsidRPr="00A91D43">
                              <w:t>css</w:t>
                            </w:r>
                            <w:proofErr w:type="spellEnd"/>
                            <w:r w:rsidRPr="00A91D43">
                              <w:t xml:space="preserve">, </w:t>
                            </w:r>
                            <w:proofErr w:type="spellStart"/>
                            <w:r w:rsidRPr="00A91D43">
                              <w:t>javascript</w:t>
                            </w:r>
                            <w:proofErr w:type="spellEnd"/>
                            <w:r w:rsidRPr="00A91D43">
                              <w:t xml:space="preserve"> y jQuery. </w:t>
                            </w:r>
                          </w:p>
                          <w:p w14:paraId="1E0D66C6" w14:textId="77777777" w:rsidR="00F42D13" w:rsidRDefault="00F42D13" w:rsidP="00F42D13">
                            <w:r w:rsidRPr="00A91D43">
                              <w:t xml:space="preserve">Validación de formularios utilizando JQuery. </w:t>
                            </w:r>
                          </w:p>
                          <w:p w14:paraId="032C7700" w14:textId="77777777" w:rsidR="00F42D13" w:rsidRDefault="00F42D13" w:rsidP="00F42D13">
                            <w:r w:rsidRPr="00A91D43">
                              <w:t xml:space="preserve">Registros dinámicos utilizando </w:t>
                            </w:r>
                            <w:proofErr w:type="spellStart"/>
                            <w:r w:rsidRPr="00A91D43">
                              <w:t>Php</w:t>
                            </w:r>
                            <w:proofErr w:type="spellEnd"/>
                            <w:r w:rsidRPr="00A91D43">
                              <w:t xml:space="preserve">. </w:t>
                            </w:r>
                          </w:p>
                          <w:p w14:paraId="5BDDEFE6" w14:textId="77777777" w:rsidR="00F42D13" w:rsidRDefault="00F42D13" w:rsidP="00F42D13">
                            <w:r>
                              <w:t>Mostrar datos dinámicos obtenidos de Base de Datos.</w:t>
                            </w:r>
                          </w:p>
                          <w:p w14:paraId="6C492D89" w14:textId="77777777" w:rsidR="00F42D13" w:rsidRDefault="00F42D13" w:rsidP="00F42D13">
                            <w:r w:rsidRPr="00A91D43">
                              <w:t xml:space="preserve">Utilización de variables de </w:t>
                            </w:r>
                            <w:proofErr w:type="spellStart"/>
                            <w:r w:rsidRPr="00A91D43">
                              <w:t>sesion</w:t>
                            </w:r>
                            <w:proofErr w:type="spellEnd"/>
                            <w:r w:rsidRPr="00A91D43">
                              <w:t xml:space="preserve"> de </w:t>
                            </w:r>
                            <w:proofErr w:type="spellStart"/>
                            <w:r w:rsidRPr="00A91D43">
                              <w:t>Php</w:t>
                            </w:r>
                            <w:proofErr w:type="spellEnd"/>
                            <w:r w:rsidRPr="00A91D43">
                              <w:t xml:space="preserve">. </w:t>
                            </w:r>
                          </w:p>
                          <w:p w14:paraId="4E64CF97" w14:textId="77777777" w:rsidR="00F42D13" w:rsidRDefault="00F42D13" w:rsidP="00F42D13">
                            <w:r w:rsidRPr="00A91D43">
                              <w:t xml:space="preserve">Realizar consultas en varias tablas relacionando uno o </w:t>
                            </w:r>
                            <w:proofErr w:type="spellStart"/>
                            <w:r w:rsidRPr="00A91D43">
                              <w:t>mas</w:t>
                            </w:r>
                            <w:proofErr w:type="spellEnd"/>
                            <w:r w:rsidRPr="00A91D43">
                              <w:t xml:space="preserve"> campos</w:t>
                            </w:r>
                            <w:r w:rsidR="00927684">
                              <w:t>.</w:t>
                            </w:r>
                          </w:p>
                          <w:p w14:paraId="0C7CA036" w14:textId="77777777" w:rsidR="00927684" w:rsidRDefault="00927684" w:rsidP="00F42D13"/>
                          <w:p w14:paraId="241AEE9E" w14:textId="77777777" w:rsidR="00F42D13" w:rsidRDefault="00F42D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1.8pt;margin-top:2.85pt;width:303pt;height:42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" stroked="f">
                <v:textbox>
                  <w:txbxContent>
                    <w:p w:rsidR="00F42D13" w:rsidRDefault="00F42D13" w:rsidP="00F42D13">
                      <w:pPr>
                        <w:rPr>
                          <w:b/>
                          <w:bCs/>
                          <w:szCs w:val="20"/>
                          <w:lang w:val="es-MX"/>
                        </w:rPr>
                      </w:pPr>
                      <w:r w:rsidRPr="00A91D43">
                        <w:rPr>
                          <w:b/>
                          <w:bCs/>
                          <w:szCs w:val="20"/>
                          <w:lang w:val="es-MX"/>
                        </w:rPr>
                        <w:t>Agosto 2018 a diciembre 2018</w:t>
                      </w:r>
                    </w:p>
                    <w:p w:rsidR="00F42D13" w:rsidRDefault="00F42D13" w:rsidP="00F42D13">
                      <w:pPr>
                        <w:rPr>
                          <w:rStyle w:val="Textoennegrita"/>
                          <w:szCs w:val="20"/>
                          <w:lang w:val="es-MX"/>
                        </w:rPr>
                      </w:pPr>
                    </w:p>
                    <w:p w:rsidR="00F42D13" w:rsidRPr="00A91D43" w:rsidRDefault="00F42D13" w:rsidP="00F42D13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A91D43">
                        <w:rPr>
                          <w:b/>
                          <w:bCs/>
                          <w:lang w:val="es-MX"/>
                        </w:rPr>
                        <w:t>Universidad de Guadalajara</w:t>
                      </w:r>
                    </w:p>
                    <w:p w:rsidR="00F42D13" w:rsidRDefault="00F42D13" w:rsidP="00F42D13">
                      <w:pPr>
                        <w:rPr>
                          <w:rStyle w:val="Textoennegrita"/>
                          <w:szCs w:val="20"/>
                          <w:lang w:val="es-MX"/>
                        </w:rPr>
                      </w:pPr>
                    </w:p>
                    <w:p w:rsidR="00F42D13" w:rsidRPr="00A91D43" w:rsidRDefault="00F42D13" w:rsidP="00F42D13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A91D43">
                        <w:rPr>
                          <w:b/>
                          <w:bCs/>
                          <w:lang w:val="es-MX"/>
                        </w:rPr>
                        <w:t>Área: Desarrollo de Software</w:t>
                      </w:r>
                    </w:p>
                    <w:p w:rsidR="00F42D13" w:rsidRPr="00A91D43" w:rsidRDefault="00F42D13" w:rsidP="00F42D13">
                      <w:pPr>
                        <w:rPr>
                          <w:rStyle w:val="Textoennegrita"/>
                          <w:szCs w:val="20"/>
                          <w:lang w:val="es-MX"/>
                        </w:rPr>
                      </w:pPr>
                      <w:r w:rsidRPr="00A91D43">
                        <w:rPr>
                          <w:rStyle w:val="Textoennegrita"/>
                          <w:szCs w:val="20"/>
                          <w:lang w:val="es-MX"/>
                        </w:rPr>
                        <w:t xml:space="preserve"> </w:t>
                      </w:r>
                    </w:p>
                    <w:p w:rsidR="00F42D13" w:rsidRPr="00927684" w:rsidRDefault="00F42D13" w:rsidP="00F42D13">
                      <w:pPr>
                        <w:rPr>
                          <w:b/>
                          <w:bCs/>
                        </w:rPr>
                      </w:pPr>
                      <w:r w:rsidRPr="00927684">
                        <w:rPr>
                          <w:b/>
                          <w:bCs/>
                        </w:rPr>
                        <w:t xml:space="preserve">ACTITUDES: </w:t>
                      </w:r>
                    </w:p>
                    <w:p w:rsidR="00F42D13" w:rsidRDefault="00F42D13" w:rsidP="00F42D13"/>
                    <w:p w:rsidR="00F42D13" w:rsidRDefault="00F42D13" w:rsidP="00F42D13">
                      <w:r w:rsidRPr="00A91D43">
                        <w:t xml:space="preserve">Diseño de bases de datos relacionales. </w:t>
                      </w:r>
                    </w:p>
                    <w:p w:rsidR="00F42D13" w:rsidRDefault="00F42D13" w:rsidP="00F42D13">
                      <w:r w:rsidRPr="00A91D43">
                        <w:t xml:space="preserve">Programación en el </w:t>
                      </w:r>
                      <w:proofErr w:type="spellStart"/>
                      <w:r w:rsidRPr="00A91D43">
                        <w:t>BackEnd</w:t>
                      </w:r>
                      <w:proofErr w:type="spellEnd"/>
                      <w:r w:rsidRPr="00A91D43">
                        <w:t xml:space="preserve"> con </w:t>
                      </w:r>
                      <w:proofErr w:type="spellStart"/>
                      <w:r w:rsidRPr="00A91D43">
                        <w:t>Php</w:t>
                      </w:r>
                      <w:proofErr w:type="spellEnd"/>
                      <w:r w:rsidRPr="00A91D43">
                        <w:t xml:space="preserve"> y </w:t>
                      </w:r>
                      <w:proofErr w:type="spellStart"/>
                      <w:r w:rsidRPr="00A91D43">
                        <w:t>MySql</w:t>
                      </w:r>
                      <w:proofErr w:type="spellEnd"/>
                      <w:r>
                        <w:t>.</w:t>
                      </w:r>
                    </w:p>
                    <w:p w:rsidR="00F42D13" w:rsidRDefault="00F42D13" w:rsidP="00F42D13">
                      <w:r w:rsidRPr="00A91D43">
                        <w:t>Programación de la funcionalidad de las vistas utilizando JavaScript, JQuery y Ajax</w:t>
                      </w:r>
                      <w:r>
                        <w:t>.</w:t>
                      </w:r>
                    </w:p>
                    <w:p w:rsidR="00F42D13" w:rsidRDefault="00F42D13" w:rsidP="00F42D13">
                      <w:r w:rsidRPr="00A91D43">
                        <w:t xml:space="preserve">Diseño de vistas de usuario utilizando </w:t>
                      </w:r>
                      <w:proofErr w:type="spellStart"/>
                      <w:r w:rsidRPr="00A91D43">
                        <w:t>Html</w:t>
                      </w:r>
                      <w:proofErr w:type="spellEnd"/>
                      <w:r w:rsidRPr="00A91D43">
                        <w:t xml:space="preserve">, </w:t>
                      </w:r>
                      <w:proofErr w:type="spellStart"/>
                      <w:r w:rsidRPr="00A91D43">
                        <w:t>Css</w:t>
                      </w:r>
                      <w:proofErr w:type="spellEnd"/>
                      <w:r w:rsidRPr="00A91D43">
                        <w:t xml:space="preserve"> y </w:t>
                      </w:r>
                      <w:r>
                        <w:t>Bootstrap.</w:t>
                      </w:r>
                    </w:p>
                    <w:p w:rsidR="00F42D13" w:rsidRDefault="00900AE8" w:rsidP="00F42D13">
                      <w:r>
                        <w:t>Programación</w:t>
                      </w:r>
                      <w:r w:rsidR="00F42D13">
                        <w:t xml:space="preserve"> de funcionalidad de aplicación en Java.</w:t>
                      </w:r>
                    </w:p>
                    <w:p w:rsidR="00F42D13" w:rsidRDefault="00F42D13" w:rsidP="00F42D13"/>
                    <w:p w:rsidR="00F42D13" w:rsidRPr="00927684" w:rsidRDefault="00F42D13" w:rsidP="00F42D13">
                      <w:pPr>
                        <w:rPr>
                          <w:b/>
                          <w:bCs/>
                        </w:rPr>
                      </w:pPr>
                      <w:r w:rsidRPr="00927684">
                        <w:rPr>
                          <w:b/>
                          <w:bCs/>
                        </w:rPr>
                        <w:t>CONOCIMIENTOS Y EXPERIENCIAS ADQUIRIDAS:</w:t>
                      </w:r>
                    </w:p>
                    <w:p w:rsidR="00F42D13" w:rsidRDefault="00F42D13" w:rsidP="00F42D13"/>
                    <w:p w:rsidR="00F42D13" w:rsidRDefault="00F42D13" w:rsidP="00F42D13">
                      <w:r w:rsidRPr="00A91D43">
                        <w:t xml:space="preserve">Programación orientada a objetos utilizando </w:t>
                      </w:r>
                      <w:proofErr w:type="spellStart"/>
                      <w:r w:rsidRPr="00A91D43">
                        <w:t>Php</w:t>
                      </w:r>
                      <w:proofErr w:type="spellEnd"/>
                      <w:r w:rsidRPr="00A91D43">
                        <w:t>.</w:t>
                      </w:r>
                    </w:p>
                    <w:p w:rsidR="00927684" w:rsidRDefault="00900AE8" w:rsidP="00F42D13">
                      <w:r>
                        <w:t>Programación</w:t>
                      </w:r>
                      <w:r w:rsidR="00927684">
                        <w:t xml:space="preserve"> orientada a objetos en Java.</w:t>
                      </w:r>
                    </w:p>
                    <w:p w:rsidR="00F42D13" w:rsidRDefault="00F42D13" w:rsidP="00F42D13">
                      <w:r w:rsidRPr="00A91D43">
                        <w:t xml:space="preserve">Validación de accesos con </w:t>
                      </w:r>
                      <w:proofErr w:type="spellStart"/>
                      <w:r w:rsidRPr="00A91D43">
                        <w:t>Javascript</w:t>
                      </w:r>
                      <w:proofErr w:type="spellEnd"/>
                      <w:r w:rsidRPr="00A91D43">
                        <w:t xml:space="preserve"> y </w:t>
                      </w:r>
                      <w:proofErr w:type="spellStart"/>
                      <w:r w:rsidRPr="00A91D43">
                        <w:t>Php</w:t>
                      </w:r>
                      <w:proofErr w:type="spellEnd"/>
                      <w:r w:rsidRPr="00A91D43">
                        <w:t xml:space="preserve">. </w:t>
                      </w:r>
                    </w:p>
                    <w:p w:rsidR="00F42D13" w:rsidRDefault="00F42D13" w:rsidP="00F42D13">
                      <w:r w:rsidRPr="00A91D43">
                        <w:t xml:space="preserve">Creación de animaciones con </w:t>
                      </w:r>
                      <w:proofErr w:type="spellStart"/>
                      <w:r w:rsidRPr="00A91D43">
                        <w:t>css</w:t>
                      </w:r>
                      <w:proofErr w:type="spellEnd"/>
                      <w:r w:rsidRPr="00A91D43">
                        <w:t xml:space="preserve">, </w:t>
                      </w:r>
                      <w:proofErr w:type="spellStart"/>
                      <w:r w:rsidRPr="00A91D43">
                        <w:t>javascript</w:t>
                      </w:r>
                      <w:proofErr w:type="spellEnd"/>
                      <w:r w:rsidRPr="00A91D43">
                        <w:t xml:space="preserve"> y jQuery. </w:t>
                      </w:r>
                    </w:p>
                    <w:p w:rsidR="00F42D13" w:rsidRDefault="00F42D13" w:rsidP="00F42D13">
                      <w:r w:rsidRPr="00A91D43">
                        <w:t xml:space="preserve">Validación de formularios utilizando JQuery. </w:t>
                      </w:r>
                    </w:p>
                    <w:p w:rsidR="00F42D13" w:rsidRDefault="00F42D13" w:rsidP="00F42D13">
                      <w:r w:rsidRPr="00A91D43">
                        <w:t xml:space="preserve">Registros dinámicos utilizando </w:t>
                      </w:r>
                      <w:proofErr w:type="spellStart"/>
                      <w:r w:rsidRPr="00A91D43">
                        <w:t>Php</w:t>
                      </w:r>
                      <w:proofErr w:type="spellEnd"/>
                      <w:r w:rsidRPr="00A91D43">
                        <w:t xml:space="preserve">. </w:t>
                      </w:r>
                    </w:p>
                    <w:p w:rsidR="00F42D13" w:rsidRDefault="00F42D13" w:rsidP="00F42D13">
                      <w:r>
                        <w:t>Mostrar datos dinámicos obtenidos de Base de Datos.</w:t>
                      </w:r>
                    </w:p>
                    <w:p w:rsidR="00F42D13" w:rsidRDefault="00F42D13" w:rsidP="00F42D13">
                      <w:r w:rsidRPr="00A91D43">
                        <w:t xml:space="preserve">Utilización de variables de </w:t>
                      </w:r>
                      <w:proofErr w:type="spellStart"/>
                      <w:r w:rsidRPr="00A91D43">
                        <w:t>sesion</w:t>
                      </w:r>
                      <w:proofErr w:type="spellEnd"/>
                      <w:r w:rsidRPr="00A91D43">
                        <w:t xml:space="preserve"> de </w:t>
                      </w:r>
                      <w:proofErr w:type="spellStart"/>
                      <w:r w:rsidRPr="00A91D43">
                        <w:t>Php</w:t>
                      </w:r>
                      <w:proofErr w:type="spellEnd"/>
                      <w:r w:rsidRPr="00A91D43">
                        <w:t xml:space="preserve">. </w:t>
                      </w:r>
                    </w:p>
                    <w:p w:rsidR="00F42D13" w:rsidRDefault="00F42D13" w:rsidP="00F42D13">
                      <w:r w:rsidRPr="00A91D43">
                        <w:t xml:space="preserve">Realizar consultas en varias tablas relacionando uno o </w:t>
                      </w:r>
                      <w:proofErr w:type="spellStart"/>
                      <w:r w:rsidRPr="00A91D43">
                        <w:t>mas</w:t>
                      </w:r>
                      <w:proofErr w:type="spellEnd"/>
                      <w:r w:rsidRPr="00A91D43">
                        <w:t xml:space="preserve"> campos</w:t>
                      </w:r>
                      <w:r w:rsidR="00927684">
                        <w:t>.</w:t>
                      </w:r>
                    </w:p>
                    <w:p w:rsidR="00927684" w:rsidRDefault="00927684" w:rsidP="00F42D13"/>
                    <w:p w:rsidR="00F42D13" w:rsidRDefault="00F42D13"/>
                  </w:txbxContent>
                </v:textbox>
                <w10:wrap type="square" anchorx="margin"/>
              </v:shape>
            </w:pict>
          </mc:Fallback>
        </mc:AlternateContent>
      </w:r>
    </w:p>
    <w:p w14:paraId="0DA2AC78" w14:textId="77777777" w:rsidR="00E457B4" w:rsidRDefault="00E457B4" w:rsidP="00E457B4"/>
    <w:p w14:paraId="34BF3D6E" w14:textId="77777777" w:rsidR="00E457B4" w:rsidRPr="00E457B4" w:rsidRDefault="00E457B4" w:rsidP="00E457B4">
      <w:r>
        <w:tab/>
      </w:r>
    </w:p>
    <w:p w14:paraId="27A46387" w14:textId="77777777" w:rsidR="00F42D13" w:rsidRDefault="00F42D13" w:rsidP="00E457B4">
      <w:pPr>
        <w:tabs>
          <w:tab w:val="left" w:pos="228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688AFF38" w14:textId="77777777" w:rsidR="00F42D13" w:rsidRPr="00E90ACE" w:rsidRDefault="00F42D13">
      <w:pPr>
        <w:rPr>
          <w:lang w:val="es-MX"/>
        </w:rPr>
      </w:pPr>
      <w:r>
        <w:rPr>
          <w:lang w:val="es-MX"/>
        </w:rPr>
        <w:br w:type="page"/>
      </w:r>
    </w:p>
    <w:p w14:paraId="376DE4A1" w14:textId="77777777" w:rsidR="00E457B4" w:rsidRPr="00E457B4" w:rsidRDefault="003D605C" w:rsidP="00E457B4">
      <w:pPr>
        <w:tabs>
          <w:tab w:val="left" w:pos="2280"/>
        </w:tabs>
        <w:rPr>
          <w:lang w:val="es-MX"/>
        </w:rPr>
      </w:pPr>
      <w:r w:rsidRPr="00435FD1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807D277" wp14:editId="4F21DE3F">
                <wp:simplePos x="0" y="0"/>
                <wp:positionH relativeFrom="margin">
                  <wp:posOffset>-800100</wp:posOffset>
                </wp:positionH>
                <wp:positionV relativeFrom="paragraph">
                  <wp:posOffset>-771525</wp:posOffset>
                </wp:positionV>
                <wp:extent cx="2377440" cy="10420350"/>
                <wp:effectExtent l="0" t="0" r="381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420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4B95" w14:textId="77777777" w:rsidR="00435FD1" w:rsidRDefault="00435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63pt;margin-top:-60.75pt;width:187.2pt;height:820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" fillcolor="#acb9ca [1311]" stroked="f">
                <v:textbox>
                  <w:txbxContent>
                    <w:p w:rsidR="00435FD1" w:rsidRDefault="00435FD1"/>
                  </w:txbxContent>
                </v:textbox>
                <w10:wrap anchorx="margin"/>
              </v:shape>
            </w:pict>
          </mc:Fallback>
        </mc:AlternateContent>
      </w:r>
      <w:r w:rsidRPr="00927684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57E782" wp14:editId="04595127">
                <wp:simplePos x="0" y="0"/>
                <wp:positionH relativeFrom="column">
                  <wp:posOffset>1981200</wp:posOffset>
                </wp:positionH>
                <wp:positionV relativeFrom="paragraph">
                  <wp:posOffset>295275</wp:posOffset>
                </wp:positionV>
                <wp:extent cx="4067175" cy="576262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576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6FA2" w14:textId="77777777" w:rsidR="00927684" w:rsidRP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7684">
                              <w:rPr>
                                <w:b/>
                                <w:bCs/>
                              </w:rPr>
                              <w:t>Febrero 2019 a la fecha</w:t>
                            </w:r>
                          </w:p>
                          <w:p w14:paraId="3C0382D4" w14:textId="77777777" w:rsidR="00927684" w:rsidRDefault="00927684"/>
                          <w:p w14:paraId="6DBEC4D9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7684">
                              <w:rPr>
                                <w:b/>
                                <w:bCs/>
                              </w:rPr>
                              <w:t>AB Soluciones Empresariale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4A929DC3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5BB0F17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Puesto: Desarrollador Web</w:t>
                            </w:r>
                          </w:p>
                          <w:p w14:paraId="243EC99D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7C94103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7684">
                              <w:rPr>
                                <w:b/>
                                <w:bCs/>
                              </w:rPr>
                              <w:t xml:space="preserve">ACTITUDES: </w:t>
                            </w:r>
                          </w:p>
                          <w:p w14:paraId="1ECFD3AD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5F8678B" w14:textId="77777777" w:rsidR="00927684" w:rsidRPr="00927684" w:rsidRDefault="00927684">
                            <w:r w:rsidRPr="00927684">
                              <w:t xml:space="preserve">Mantenimiento y administración al servicio de hosting para almacenamiento de </w:t>
                            </w:r>
                            <w:r w:rsidR="00900AE8" w:rsidRPr="00927684">
                              <w:t>páginas</w:t>
                            </w:r>
                            <w:r w:rsidRPr="00927684">
                              <w:t xml:space="preserve"> web. </w:t>
                            </w:r>
                          </w:p>
                          <w:p w14:paraId="45A91537" w14:textId="77777777" w:rsidR="00927684" w:rsidRPr="00927684" w:rsidRDefault="00927684">
                            <w:r w:rsidRPr="00927684">
                              <w:t xml:space="preserve">Programación en el área de </w:t>
                            </w:r>
                            <w:proofErr w:type="spellStart"/>
                            <w:r w:rsidRPr="00927684">
                              <w:t>BackEnd</w:t>
                            </w:r>
                            <w:proofErr w:type="spellEnd"/>
                            <w:r w:rsidRPr="00927684">
                              <w:t xml:space="preserve"> utilizando </w:t>
                            </w:r>
                            <w:proofErr w:type="spellStart"/>
                            <w:r w:rsidRPr="00927684">
                              <w:t>Php</w:t>
                            </w:r>
                            <w:proofErr w:type="spellEnd"/>
                            <w:r w:rsidRPr="00927684">
                              <w:t xml:space="preserve"> y </w:t>
                            </w:r>
                            <w:proofErr w:type="spellStart"/>
                            <w:r w:rsidRPr="00927684">
                              <w:t>Mysql</w:t>
                            </w:r>
                            <w:proofErr w:type="spellEnd"/>
                            <w:r w:rsidRPr="00927684">
                              <w:t xml:space="preserve">. </w:t>
                            </w:r>
                          </w:p>
                          <w:p w14:paraId="029FB108" w14:textId="77777777" w:rsidR="00927684" w:rsidRDefault="00927684">
                            <w:r w:rsidRPr="00927684">
                              <w:t xml:space="preserve">Programación en el área de </w:t>
                            </w:r>
                            <w:proofErr w:type="spellStart"/>
                            <w:r w:rsidRPr="00927684">
                              <w:t>FrontEnd</w:t>
                            </w:r>
                            <w:proofErr w:type="spellEnd"/>
                            <w:r w:rsidRPr="00927684">
                              <w:t xml:space="preserve"> utilizando J</w:t>
                            </w:r>
                            <w:r w:rsidR="00E90ACE">
                              <w:t>Q</w:t>
                            </w:r>
                            <w:r w:rsidRPr="00927684">
                              <w:t xml:space="preserve">uery y Ajax. </w:t>
                            </w:r>
                          </w:p>
                          <w:p w14:paraId="43572F69" w14:textId="77777777" w:rsidR="00927684" w:rsidRPr="00927684" w:rsidRDefault="00927684">
                            <w:r>
                              <w:t>Investigación de las tecnologías adecuadas para el proyecto a crear.</w:t>
                            </w:r>
                          </w:p>
                          <w:p w14:paraId="02C2AF22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C5699F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7684">
                              <w:rPr>
                                <w:b/>
                                <w:bCs/>
                              </w:rPr>
                              <w:t xml:space="preserve">CONOCIMIENTOS Y EXPERIENCIAS ADQUIRIDAS: </w:t>
                            </w:r>
                          </w:p>
                          <w:p w14:paraId="0D71AA12" w14:textId="77777777" w:rsidR="00927684" w:rsidRDefault="009276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962C94" w14:textId="77777777" w:rsidR="00927684" w:rsidRPr="00927684" w:rsidRDefault="00927684">
                            <w:r w:rsidRPr="00927684">
                              <w:t xml:space="preserve">Profundizar sobre la programación orientada a objetos con </w:t>
                            </w:r>
                            <w:proofErr w:type="spellStart"/>
                            <w:r w:rsidRPr="00927684">
                              <w:t>Php</w:t>
                            </w:r>
                            <w:proofErr w:type="spellEnd"/>
                            <w:r w:rsidRPr="00927684">
                              <w:t xml:space="preserve">. </w:t>
                            </w:r>
                          </w:p>
                          <w:p w14:paraId="08391D41" w14:textId="77777777" w:rsidR="00CD7FA7" w:rsidRDefault="00927684">
                            <w:r w:rsidRPr="00927684">
                              <w:t xml:space="preserve">Ejecutar consultas preparadas dinámicas. </w:t>
                            </w:r>
                          </w:p>
                          <w:p w14:paraId="1223EEB4" w14:textId="77777777" w:rsidR="00927684" w:rsidRPr="00927684" w:rsidRDefault="00CD7FA7">
                            <w:r w:rsidRPr="00927684">
                              <w:t>Encriptación</w:t>
                            </w:r>
                            <w:r w:rsidR="00927684" w:rsidRPr="00927684">
                              <w:t xml:space="preserve"> tipo hash en la base de datos.</w:t>
                            </w:r>
                          </w:p>
                          <w:p w14:paraId="078929B0" w14:textId="77777777" w:rsidR="00927684" w:rsidRPr="00927684" w:rsidRDefault="00927684">
                            <w:r w:rsidRPr="00927684">
                              <w:t>Ejecutar eventos con J</w:t>
                            </w:r>
                            <w:r w:rsidR="00E90ACE">
                              <w:t>Q</w:t>
                            </w:r>
                            <w:r w:rsidRPr="00927684">
                              <w:t xml:space="preserve">uery. </w:t>
                            </w:r>
                          </w:p>
                          <w:p w14:paraId="3411048D" w14:textId="77777777" w:rsidR="00927684" w:rsidRPr="00927684" w:rsidRDefault="00CD7FA7">
                            <w:r w:rsidRPr="00927684">
                              <w:t>Manipulación</w:t>
                            </w:r>
                            <w:r w:rsidR="00927684" w:rsidRPr="00927684">
                              <w:t xml:space="preserve"> del </w:t>
                            </w:r>
                            <w:proofErr w:type="spellStart"/>
                            <w:r w:rsidR="00927684" w:rsidRPr="00927684">
                              <w:t>dom</w:t>
                            </w:r>
                            <w:proofErr w:type="spellEnd"/>
                            <w:r w:rsidR="00927684" w:rsidRPr="00927684">
                              <w:t xml:space="preserve"> con J</w:t>
                            </w:r>
                            <w:r w:rsidR="00E90ACE">
                              <w:t>Q</w:t>
                            </w:r>
                            <w:r w:rsidR="00927684" w:rsidRPr="00927684">
                              <w:t xml:space="preserve">uery. </w:t>
                            </w:r>
                          </w:p>
                          <w:p w14:paraId="0BE8773B" w14:textId="77777777" w:rsidR="00927684" w:rsidRPr="00927684" w:rsidRDefault="00927684">
                            <w:r w:rsidRPr="00927684">
                              <w:t xml:space="preserve">Subir </w:t>
                            </w:r>
                            <w:r w:rsidR="00CD7FA7" w:rsidRPr="00927684">
                              <w:t>imágenes</w:t>
                            </w:r>
                            <w:r w:rsidRPr="00927684">
                              <w:t xml:space="preserve"> y archivos al servidor con </w:t>
                            </w:r>
                            <w:proofErr w:type="spellStart"/>
                            <w:r w:rsidRPr="00927684">
                              <w:t>Php</w:t>
                            </w:r>
                            <w:proofErr w:type="spellEnd"/>
                            <w:r w:rsidRPr="00927684">
                              <w:t>.</w:t>
                            </w:r>
                          </w:p>
                          <w:p w14:paraId="7032DC63" w14:textId="77777777" w:rsidR="00927684" w:rsidRPr="00927684" w:rsidRDefault="00927684">
                            <w:r w:rsidRPr="00927684">
                              <w:t xml:space="preserve">Manejo de repositorios </w:t>
                            </w:r>
                            <w:proofErr w:type="spellStart"/>
                            <w:r w:rsidRPr="00927684">
                              <w:t>github</w:t>
                            </w:r>
                            <w:proofErr w:type="spellEnd"/>
                            <w:r w:rsidRPr="00927684">
                              <w:t>.</w:t>
                            </w:r>
                          </w:p>
                          <w:p w14:paraId="6A3DA684" w14:textId="77777777" w:rsidR="00927684" w:rsidRDefault="00927684">
                            <w:r w:rsidRPr="00927684">
                              <w:t xml:space="preserve">Compiló, </w:t>
                            </w:r>
                            <w:r w:rsidR="00CD7FA7" w:rsidRPr="00927684">
                              <w:t>de</w:t>
                            </w:r>
                            <w:r w:rsidR="00CD7FA7">
                              <w:t>f</w:t>
                            </w:r>
                            <w:r w:rsidR="00CD7FA7" w:rsidRPr="00927684">
                              <w:t>i</w:t>
                            </w:r>
                            <w:r w:rsidR="00CD7FA7">
                              <w:t>n</w:t>
                            </w:r>
                            <w:r w:rsidR="00CD7FA7" w:rsidRPr="00927684">
                              <w:t>o</w:t>
                            </w:r>
                            <w:r w:rsidRPr="00927684">
                              <w:t xml:space="preserve"> y transformó los requisitos del usuario en proyectos de diseño y planes de implementación.</w:t>
                            </w:r>
                          </w:p>
                          <w:p w14:paraId="5A2A0D2A" w14:textId="77777777" w:rsidR="00CD7FA7" w:rsidRDefault="00CD7FA7">
                            <w:r>
                              <w:t xml:space="preserve">Programación básica con Framework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A47DDBA" w14:textId="77777777" w:rsidR="00CD7FA7" w:rsidRPr="00927684" w:rsidRDefault="00CD7FA7">
                            <w:r>
                              <w:t xml:space="preserve">Programación básica con Framework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211D766" w14:textId="77777777" w:rsidR="00927684" w:rsidRDefault="00927684"/>
                          <w:p w14:paraId="1181520D" w14:textId="77777777" w:rsidR="00E90ACE" w:rsidRDefault="00E90A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90ACE">
                              <w:rPr>
                                <w:b/>
                                <w:bCs/>
                              </w:rPr>
                              <w:t>Jefe Directo</w:t>
                            </w:r>
                          </w:p>
                          <w:p w14:paraId="29358914" w14:textId="77777777" w:rsidR="00E90ACE" w:rsidRDefault="00E90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Lic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Diego Alonso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Leos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de Dios</w:t>
                            </w:r>
                          </w:p>
                          <w:p w14:paraId="05D87B44" w14:textId="77777777" w:rsidR="00E90ACE" w:rsidRPr="00E90ACE" w:rsidRDefault="00E90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Tel: 3171035768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6pt;margin-top:23.25pt;width:320.25pt;height:45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" stroked="f">
                <v:textbox>
                  <w:txbxContent>
                    <w:p w:rsidR="00927684" w:rsidRPr="00927684" w:rsidRDefault="00927684">
                      <w:pPr>
                        <w:rPr>
                          <w:b/>
                          <w:bCs/>
                        </w:rPr>
                      </w:pPr>
                      <w:r w:rsidRPr="00927684">
                        <w:rPr>
                          <w:b/>
                          <w:bCs/>
                        </w:rPr>
                        <w:t>Febrero 2019 a la fecha</w:t>
                      </w:r>
                    </w:p>
                    <w:p w:rsidR="00927684" w:rsidRDefault="00927684"/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  <w:r w:rsidRPr="00927684">
                        <w:rPr>
                          <w:b/>
                          <w:bCs/>
                        </w:rPr>
                        <w:t>AB Soluciones Empresariale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Puesto: Desarrollador Web</w:t>
                      </w: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  <w:r w:rsidRPr="00927684">
                        <w:rPr>
                          <w:b/>
                          <w:bCs/>
                        </w:rPr>
                        <w:t xml:space="preserve">ACTITUDES: </w:t>
                      </w: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</w:p>
                    <w:p w:rsidR="00927684" w:rsidRPr="00927684" w:rsidRDefault="00927684">
                      <w:r w:rsidRPr="00927684">
                        <w:t xml:space="preserve">Mantenimiento y administración al servicio de hosting para almacenamiento de </w:t>
                      </w:r>
                      <w:r w:rsidR="00900AE8" w:rsidRPr="00927684">
                        <w:t>páginas</w:t>
                      </w:r>
                      <w:r w:rsidRPr="00927684">
                        <w:t xml:space="preserve"> web. </w:t>
                      </w:r>
                    </w:p>
                    <w:p w:rsidR="00927684" w:rsidRPr="00927684" w:rsidRDefault="00927684">
                      <w:r w:rsidRPr="00927684">
                        <w:t xml:space="preserve">Programación en el área de </w:t>
                      </w:r>
                      <w:proofErr w:type="spellStart"/>
                      <w:r w:rsidRPr="00927684">
                        <w:t>BackEnd</w:t>
                      </w:r>
                      <w:proofErr w:type="spellEnd"/>
                      <w:r w:rsidRPr="00927684">
                        <w:t xml:space="preserve"> utilizando </w:t>
                      </w:r>
                      <w:proofErr w:type="spellStart"/>
                      <w:r w:rsidRPr="00927684">
                        <w:t>Php</w:t>
                      </w:r>
                      <w:proofErr w:type="spellEnd"/>
                      <w:r w:rsidRPr="00927684">
                        <w:t xml:space="preserve"> y </w:t>
                      </w:r>
                      <w:proofErr w:type="spellStart"/>
                      <w:r w:rsidRPr="00927684">
                        <w:t>Mysql</w:t>
                      </w:r>
                      <w:proofErr w:type="spellEnd"/>
                      <w:r w:rsidRPr="00927684">
                        <w:t xml:space="preserve">. </w:t>
                      </w:r>
                    </w:p>
                    <w:p w:rsidR="00927684" w:rsidRDefault="00927684">
                      <w:r w:rsidRPr="00927684">
                        <w:t xml:space="preserve">Programación en el área de </w:t>
                      </w:r>
                      <w:proofErr w:type="spellStart"/>
                      <w:r w:rsidRPr="00927684">
                        <w:t>FrontEnd</w:t>
                      </w:r>
                      <w:proofErr w:type="spellEnd"/>
                      <w:r w:rsidRPr="00927684">
                        <w:t xml:space="preserve"> utilizando J</w:t>
                      </w:r>
                      <w:r w:rsidR="00E90ACE">
                        <w:t>Q</w:t>
                      </w:r>
                      <w:r w:rsidRPr="00927684">
                        <w:t xml:space="preserve">uery y Ajax. </w:t>
                      </w:r>
                    </w:p>
                    <w:p w:rsidR="00927684" w:rsidRPr="00927684" w:rsidRDefault="00927684">
                      <w:r>
                        <w:t>Investigación de las tecnologías adecuadas para el proyecto a crear.</w:t>
                      </w: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  <w:r w:rsidRPr="00927684">
                        <w:rPr>
                          <w:b/>
                          <w:bCs/>
                        </w:rPr>
                        <w:t xml:space="preserve">CONOCIMIENTOS Y EXPERIENCIAS ADQUIRIDAS: </w:t>
                      </w:r>
                    </w:p>
                    <w:p w:rsidR="00927684" w:rsidRDefault="00927684">
                      <w:pPr>
                        <w:rPr>
                          <w:b/>
                          <w:bCs/>
                        </w:rPr>
                      </w:pPr>
                    </w:p>
                    <w:p w:rsidR="00927684" w:rsidRPr="00927684" w:rsidRDefault="00927684">
                      <w:r w:rsidRPr="00927684">
                        <w:t xml:space="preserve">Profundizar sobre la programación orientada a objetos con </w:t>
                      </w:r>
                      <w:proofErr w:type="spellStart"/>
                      <w:r w:rsidRPr="00927684">
                        <w:t>Php</w:t>
                      </w:r>
                      <w:proofErr w:type="spellEnd"/>
                      <w:r w:rsidRPr="00927684">
                        <w:t xml:space="preserve">. </w:t>
                      </w:r>
                    </w:p>
                    <w:p w:rsidR="00CD7FA7" w:rsidRDefault="00927684">
                      <w:r w:rsidRPr="00927684">
                        <w:t xml:space="preserve">Ejecutar consultas preparadas dinámicas. </w:t>
                      </w:r>
                    </w:p>
                    <w:p w:rsidR="00927684" w:rsidRPr="00927684" w:rsidRDefault="00CD7FA7">
                      <w:r w:rsidRPr="00927684">
                        <w:t>Encriptación</w:t>
                      </w:r>
                      <w:r w:rsidR="00927684" w:rsidRPr="00927684">
                        <w:t xml:space="preserve"> tipo hash en la base de datos.</w:t>
                      </w:r>
                    </w:p>
                    <w:p w:rsidR="00927684" w:rsidRPr="00927684" w:rsidRDefault="00927684">
                      <w:r w:rsidRPr="00927684">
                        <w:t>Ejecutar eventos con J</w:t>
                      </w:r>
                      <w:r w:rsidR="00E90ACE">
                        <w:t>Q</w:t>
                      </w:r>
                      <w:r w:rsidRPr="00927684">
                        <w:t xml:space="preserve">uery. </w:t>
                      </w:r>
                    </w:p>
                    <w:p w:rsidR="00927684" w:rsidRPr="00927684" w:rsidRDefault="00CD7FA7">
                      <w:r w:rsidRPr="00927684">
                        <w:t>Manipulación</w:t>
                      </w:r>
                      <w:r w:rsidR="00927684" w:rsidRPr="00927684">
                        <w:t xml:space="preserve"> del </w:t>
                      </w:r>
                      <w:proofErr w:type="spellStart"/>
                      <w:r w:rsidR="00927684" w:rsidRPr="00927684">
                        <w:t>dom</w:t>
                      </w:r>
                      <w:proofErr w:type="spellEnd"/>
                      <w:r w:rsidR="00927684" w:rsidRPr="00927684">
                        <w:t xml:space="preserve"> con J</w:t>
                      </w:r>
                      <w:r w:rsidR="00E90ACE">
                        <w:t>Q</w:t>
                      </w:r>
                      <w:r w:rsidR="00927684" w:rsidRPr="00927684">
                        <w:t xml:space="preserve">uery. </w:t>
                      </w:r>
                    </w:p>
                    <w:p w:rsidR="00927684" w:rsidRPr="00927684" w:rsidRDefault="00927684">
                      <w:r w:rsidRPr="00927684">
                        <w:t xml:space="preserve">Subir </w:t>
                      </w:r>
                      <w:r w:rsidR="00CD7FA7" w:rsidRPr="00927684">
                        <w:t>imágenes</w:t>
                      </w:r>
                      <w:r w:rsidRPr="00927684">
                        <w:t xml:space="preserve"> y archivos al servidor con </w:t>
                      </w:r>
                      <w:proofErr w:type="spellStart"/>
                      <w:r w:rsidRPr="00927684">
                        <w:t>Php</w:t>
                      </w:r>
                      <w:proofErr w:type="spellEnd"/>
                      <w:r w:rsidRPr="00927684">
                        <w:t>.</w:t>
                      </w:r>
                    </w:p>
                    <w:p w:rsidR="00927684" w:rsidRPr="00927684" w:rsidRDefault="00927684">
                      <w:r w:rsidRPr="00927684">
                        <w:t xml:space="preserve">Manejo de repositorios </w:t>
                      </w:r>
                      <w:proofErr w:type="spellStart"/>
                      <w:r w:rsidRPr="00927684">
                        <w:t>github</w:t>
                      </w:r>
                      <w:proofErr w:type="spellEnd"/>
                      <w:r w:rsidRPr="00927684">
                        <w:t>.</w:t>
                      </w:r>
                    </w:p>
                    <w:p w:rsidR="00927684" w:rsidRDefault="00927684">
                      <w:r w:rsidRPr="00927684">
                        <w:t xml:space="preserve">Compiló, </w:t>
                      </w:r>
                      <w:r w:rsidR="00CD7FA7" w:rsidRPr="00927684">
                        <w:t>de</w:t>
                      </w:r>
                      <w:r w:rsidR="00CD7FA7">
                        <w:t>f</w:t>
                      </w:r>
                      <w:r w:rsidR="00CD7FA7" w:rsidRPr="00927684">
                        <w:t>i</w:t>
                      </w:r>
                      <w:r w:rsidR="00CD7FA7">
                        <w:t>n</w:t>
                      </w:r>
                      <w:r w:rsidR="00CD7FA7" w:rsidRPr="00927684">
                        <w:t>o</w:t>
                      </w:r>
                      <w:r w:rsidRPr="00927684">
                        <w:t xml:space="preserve"> y transformó los requisitos del usuario en proyectos de diseño y planes de implementación.</w:t>
                      </w:r>
                    </w:p>
                    <w:p w:rsidR="00CD7FA7" w:rsidRDefault="00CD7FA7">
                      <w:r>
                        <w:t xml:space="preserve">Programación básica con Framework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</w:t>
                      </w:r>
                    </w:p>
                    <w:p w:rsidR="00CD7FA7" w:rsidRPr="00927684" w:rsidRDefault="00CD7FA7">
                      <w:r>
                        <w:t xml:space="preserve">Programación básica con Framework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</w:t>
                      </w:r>
                    </w:p>
                    <w:p w:rsidR="00927684" w:rsidRDefault="00927684"/>
                    <w:p w:rsidR="00E90ACE" w:rsidRDefault="00E90ACE">
                      <w:pPr>
                        <w:rPr>
                          <w:b/>
                          <w:bCs/>
                        </w:rPr>
                      </w:pPr>
                      <w:r w:rsidRPr="00E90ACE">
                        <w:rPr>
                          <w:b/>
                          <w:bCs/>
                        </w:rPr>
                        <w:t>Jefe Directo</w:t>
                      </w:r>
                    </w:p>
                    <w:p w:rsidR="00E90ACE" w:rsidRDefault="00E90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Lic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Diego Alonso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Leos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de Dios</w:t>
                      </w:r>
                    </w:p>
                    <w:p w:rsidR="00E90ACE" w:rsidRPr="00E90ACE" w:rsidRDefault="00E90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Tel: 3171035768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8B005C" wp14:editId="7C99B64A">
                <wp:simplePos x="0" y="0"/>
                <wp:positionH relativeFrom="column">
                  <wp:posOffset>1419225</wp:posOffset>
                </wp:positionH>
                <wp:positionV relativeFrom="paragraph">
                  <wp:posOffset>-314325</wp:posOffset>
                </wp:positionV>
                <wp:extent cx="2360930" cy="1404620"/>
                <wp:effectExtent l="0" t="0" r="0" b="635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147EB" w14:textId="77777777" w:rsidR="00F42D13" w:rsidRPr="00E457B4" w:rsidRDefault="00900AE8" w:rsidP="00F42D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7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IE</w:t>
                            </w:r>
                            <w:r w:rsidRPr="00E457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A3518" id="Cuadro de texto 7" o:spid="_x0000_s1035" type="#_x0000_t202" style="position:absolute;margin-left:111.75pt;margin-top:-24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" fillcolor="#9cc2e5 [1940]" stroked="f">
                <v:textbox style="mso-fit-shape-to-text:t">
                  <w:txbxContent>
                    <w:p w:rsidR="00F42D13" w:rsidRPr="00E457B4" w:rsidRDefault="00900AE8" w:rsidP="00F42D1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457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IE</w:t>
                      </w:r>
                      <w:r w:rsidRPr="00E457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NCIA LABORAL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7B4" w:rsidRPr="00E457B4" w:rsidSect="003D605C">
      <w:pgSz w:w="11906" w:h="16838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C5F37" w14:textId="77777777" w:rsidR="00B20944" w:rsidRDefault="00B20944" w:rsidP="00650219">
      <w:r>
        <w:separator/>
      </w:r>
    </w:p>
  </w:endnote>
  <w:endnote w:type="continuationSeparator" w:id="0">
    <w:p w14:paraId="30C0752B" w14:textId="77777777" w:rsidR="00B20944" w:rsidRDefault="00B20944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42D01" w14:textId="77777777" w:rsidR="00B20944" w:rsidRDefault="00B20944" w:rsidP="00650219">
      <w:r>
        <w:separator/>
      </w:r>
    </w:p>
  </w:footnote>
  <w:footnote w:type="continuationSeparator" w:id="0">
    <w:p w14:paraId="640216CE" w14:textId="77777777" w:rsidR="00B20944" w:rsidRDefault="00B20944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F3"/>
    <w:rsid w:val="00096D7E"/>
    <w:rsid w:val="001731F3"/>
    <w:rsid w:val="0028533C"/>
    <w:rsid w:val="002E7A9C"/>
    <w:rsid w:val="00336DB9"/>
    <w:rsid w:val="003D605C"/>
    <w:rsid w:val="00405555"/>
    <w:rsid w:val="004323AE"/>
    <w:rsid w:val="00435FD1"/>
    <w:rsid w:val="004E108E"/>
    <w:rsid w:val="005B22AD"/>
    <w:rsid w:val="00645252"/>
    <w:rsid w:val="00650219"/>
    <w:rsid w:val="006D3D74"/>
    <w:rsid w:val="0083569A"/>
    <w:rsid w:val="00900AE8"/>
    <w:rsid w:val="00927684"/>
    <w:rsid w:val="00A34725"/>
    <w:rsid w:val="00A9204E"/>
    <w:rsid w:val="00B20944"/>
    <w:rsid w:val="00CD7FA7"/>
    <w:rsid w:val="00E457B4"/>
    <w:rsid w:val="00E90ACE"/>
    <w:rsid w:val="00F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661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7B4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customStyle="1" w:styleId="Informacin">
    <w:name w:val="Información"/>
    <w:basedOn w:val="Normal"/>
    <w:uiPriority w:val="1"/>
    <w:qFormat/>
    <w:rsid w:val="00927684"/>
    <w:pPr>
      <w:kinsoku w:val="0"/>
      <w:overflowPunct w:val="0"/>
      <w:spacing w:before="4" w:after="220"/>
      <w:contextualSpacing/>
    </w:pPr>
    <w:rPr>
      <w:rFonts w:eastAsia="Times New Roman" w:cs="Times New Roman"/>
      <w:color w:val="FFFFFF" w:themeColor="background1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a\AppData\Local\Microsoft\Office\16.0\DTS\es-ES%7b86FC6B5A-F49E-4E31-A395-37027E9983F3%7d\%7bA3E766DE-7473-4881-B346-A1BCA0304DD0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{A3E766DE-7473-4881-B346-A1BCA0304DD0}tf02786999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2020-04-17T19:47:00Z</dcterms:created>
  <dcterms:modified xsi:type="dcterms:W3CDTF">2020-04-18T01:08:00Z</dcterms:modified>
</cp:coreProperties>
</file>